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images -&gt; will list all the images which are present locally in the docker engine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ps -a -&gt; means process status it will give you the status of all running containers as well as stopped containers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ps -&gt; It will only give you the list of running containers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info -&gt; will provide info for your docker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-v -&gt; will give you the version of docker installed on your system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run -it --name &lt;container_Name&gt; &lt;Image_name&gt; /bin/bash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Ex -&gt; docker run -it --name sanchit_container ubuntu /bin/bash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rm &lt;container_name&gt; ex docker rm sanchit_container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start &lt;container_name&gt; ex docker start sanchit_container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stop &lt;container_name&gt;. Ex docker stop sanchit_container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attach &lt;container_name&gt; ex docker attach sanchit_container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Exit -&gt; to exit out of the conatiner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pull ubuntu -&gt; will pull the image from docker hub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images -&gt; will list down all the images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commit &lt;container_name&gt; &lt;Image_name&gt; ex docker commit sanchit_ubuntu_container newUbuntu</w:t>
      </w:r>
    </w:p>
    <w:p w:rsidR="00E547C7" w:rsidRDefault="00E547C7" w:rsidP="00E547C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 docker diff &lt;container_name&gt; ex docker diff sanchit_ubuntu_container</w:t>
      </w:r>
    </w:p>
    <w:p w:rsidR="00E547C7" w:rsidRDefault="00E547C7" w:rsidP="00E547C7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This will list the changes that you have done on an image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In case if you forgot to provide name to your new image for docker commit command the you can use the below command to give a tag name to the container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Menlo-Regular" w:hAnsi="Menlo-Regular" w:cs="Menlo-Regular"/>
        </w:rPr>
        <w:t>docker tag &lt;Image Id&gt; &lt;new_image_name&gt; :&lt;Tag name&gt; for ex</w:t>
      </w:r>
      <w:r>
        <w:rPr>
          <w:rFonts w:ascii="MS Gothic" w:eastAsia="MS Gothic" w:hAnsi="MS Gothic" w:cs="MS Gothic" w:hint="eastAsia"/>
        </w:rPr>
        <w:t> </w:t>
      </w:r>
      <w:r>
        <w:rPr>
          <w:rFonts w:ascii="Menlo-Regular" w:hAnsi="Menlo-Regular" w:cs="Menlo-Regular"/>
        </w:rPr>
        <w:t> </w:t>
      </w:r>
      <w:r>
        <w:rPr>
          <w:rFonts w:ascii="MS Gothic" w:eastAsia="MS Gothic" w:hAnsi="MS Gothic" w:cs="MS Gothic" w:hint="eastAsia"/>
        </w:rPr>
        <w:t> </w:t>
      </w:r>
      <w:r>
        <w:rPr>
          <w:rFonts w:ascii="Menlo-Regular" w:hAnsi="Menlo-Regular" w:cs="Menlo-Regular"/>
        </w:rPr>
        <w:t>docker tag c7a88698ebda newest_ubuntu:latest</w:t>
      </w:r>
      <w:r>
        <w:rPr>
          <w:rFonts w:ascii="Times-Roman" w:hAnsi="Times-Roman" w:cs="Times-Roman"/>
          <w:sz w:val="29"/>
          <w:szCs w:val="29"/>
        </w:rPr>
        <w:t xml:space="preserve"> 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</w:p>
    <w:p w:rsidR="00E547C7" w:rsidRDefault="00E547C7" w:rsidP="00E547C7">
      <w:pPr>
        <w:widowControl w:val="0"/>
        <w:numPr>
          <w:ilvl w:val="2"/>
          <w:numId w:val="3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system prune -a</w:t>
      </w:r>
    </w:p>
    <w:p w:rsidR="00E547C7" w:rsidRDefault="00E547C7" w:rsidP="00E547C7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Will delete everything, like docker images, docker containers all the things would be deleted form your machine.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</w:p>
    <w:p w:rsidR="00E547C7" w:rsidRDefault="00E547C7" w:rsidP="00E547C7">
      <w:pPr>
        <w:widowControl w:val="0"/>
        <w:numPr>
          <w:ilvl w:val="1"/>
          <w:numId w:val="3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Build an image from a Dockerfile</w:t>
      </w:r>
    </w:p>
    <w:p w:rsidR="00E547C7" w:rsidRDefault="00E547C7" w:rsidP="00E547C7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 xml:space="preserve">docker build -t myimg . 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</w:p>
    <w:p w:rsidR="00E547C7" w:rsidRDefault="00E547C7" w:rsidP="00E547C7">
      <w:pPr>
        <w:widowControl w:val="0"/>
        <w:numPr>
          <w:ilvl w:val="1"/>
          <w:numId w:val="3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Docker file for creating a volume</w:t>
      </w:r>
    </w:p>
    <w:p w:rsidR="00E547C7" w:rsidRDefault="00E547C7" w:rsidP="00E547C7">
      <w:pPr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Dockerfile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FROM ubuntu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Volume ["/myVolume"]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Create an image from the docker file by building it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docker build -t myimage .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Docker run -it --name container1 myimage /bin/bash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 xml:space="preserve">After running access the myVolume folder and create 2 or 3 file 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 xml:space="preserve">cd </w:t>
      </w:r>
      <w:r>
        <w:rPr>
          <w:rFonts w:ascii="Times-Roman" w:hAnsi="Times-Roman" w:cs="Times-Roman"/>
          <w:sz w:val="29"/>
          <w:szCs w:val="29"/>
        </w:rPr>
        <w:lastRenderedPageBreak/>
        <w:t>myVolume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touch myfile1, myfile2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Create another container from a diff image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Docker run -it --name=container2 --</w:t>
      </w:r>
      <w:r>
        <w:rPr>
          <w:rFonts w:ascii="Menlo-Regular" w:hAnsi="Menlo-Regular" w:cs="Menlo-Regular"/>
        </w:rPr>
        <w:t>privileged</w:t>
      </w:r>
      <w:r>
        <w:rPr>
          <w:rFonts w:ascii="Times-Roman" w:hAnsi="Times-Roman" w:cs="Times-Roman"/>
          <w:sz w:val="29"/>
          <w:szCs w:val="29"/>
        </w:rPr>
        <w:t>=true --volumes-from container1 openjdk /bin/bash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Example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Menlo-Regular" w:hAnsi="Menlo-Regular" w:cs="Menlo-Regular"/>
        </w:rPr>
        <w:t>docker run -it --name=container2 --volumes-from mycontainer --privileged=true openjdk /bin/bash</w:t>
      </w:r>
      <w:r>
        <w:rPr>
          <w:rFonts w:ascii="MS Gothic" w:eastAsia="MS Gothic" w:hAnsi="MS Gothic" w:cs="MS Gothic" w:hint="eastAsia"/>
        </w:rPr>
        <w:t> </w:t>
      </w:r>
      <w:r>
        <w:rPr>
          <w:rFonts w:ascii="Times-Roman" w:hAnsi="Times-Roman" w:cs="Times-Roman"/>
          <w:sz w:val="29"/>
          <w:szCs w:val="29"/>
        </w:rPr>
        <w:t xml:space="preserve">  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 xml:space="preserve">If you want to do the same thing from commands 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docker run -it --name container3  -v /volume2 ubuntu /bin/bash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docker run -it --name container4 --privileged=true --volumes-from=container3 centos /bin/bash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 xml:space="preserve">Example 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Menlo-Regular" w:hAnsi="Menlo-Regular" w:cs="Menlo-Regular"/>
        </w:rPr>
        <w:t>docker run -it --name container3 -v /volume2 centos /bin/bash</w:t>
      </w:r>
      <w:r>
        <w:rPr>
          <w:rFonts w:ascii="MS Gothic" w:eastAsia="MS Gothic" w:hAnsi="MS Gothic" w:cs="MS Gothic" w:hint="eastAsia"/>
        </w:rPr>
        <w:t> </w:t>
      </w:r>
      <w:r>
        <w:rPr>
          <w:rFonts w:ascii="Menlo-Regular" w:hAnsi="Menlo-Regular" w:cs="Menlo-Regular"/>
        </w:rPr>
        <w:t> </w:t>
      </w:r>
      <w:r>
        <w:rPr>
          <w:rFonts w:ascii="MS Gothic" w:eastAsia="MS Gothic" w:hAnsi="MS Gothic" w:cs="MS Gothic" w:hint="eastAsia"/>
        </w:rPr>
        <w:t> </w:t>
      </w:r>
      <w:r>
        <w:rPr>
          <w:rFonts w:ascii="Menlo-Regular" w:hAnsi="Menlo-Regular" w:cs="Menlo-Regular"/>
        </w:rPr>
        <w:t>docker run -it --name container4 --privileged=true --volumes-from=container3 ubuntu /bin/bash</w:t>
      </w:r>
      <w:r>
        <w:rPr>
          <w:rFonts w:ascii="MS Gothic" w:eastAsia="MS Gothic" w:hAnsi="MS Gothic" w:cs="MS Gothic" w:hint="eastAsia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Creating volume and Host to container volume mapping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 xml:space="preserve">Host to Container Mapping 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Example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</w:rPr>
        <w:t>docker run -it --name hostcont -v /Users/I546178/documents/perosnal_docker:/volume4 --privileged=true centos /bin/bash</w:t>
      </w:r>
      <w:r>
        <w:rPr>
          <w:rFonts w:ascii="MS Gothic" w:eastAsia="MS Gothic" w:hAnsi="MS Gothic" w:cs="MS Gothic" w:hint="eastAsia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</w:p>
    <w:p w:rsidR="00E547C7" w:rsidRDefault="00E547C7" w:rsidP="00E547C7">
      <w:pPr>
        <w:widowControl w:val="0"/>
        <w:numPr>
          <w:ilvl w:val="1"/>
          <w:numId w:val="3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</w:rPr>
        <w:t>docker volume ls  -&gt; To display all the volumes</w:t>
      </w:r>
    </w:p>
    <w:p w:rsidR="00E547C7" w:rsidRDefault="00E547C7" w:rsidP="00E547C7">
      <w:pPr>
        <w:widowControl w:val="0"/>
        <w:numPr>
          <w:ilvl w:val="1"/>
          <w:numId w:val="3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  <w:sz w:val="21"/>
          <w:szCs w:val="21"/>
        </w:rPr>
        <w:t>docker port &lt;conatinerName&gt; -&gt; used to display all the mapped ports from a container</w:t>
      </w:r>
    </w:p>
    <w:p w:rsidR="00E547C7" w:rsidRDefault="00E547C7" w:rsidP="00E547C7">
      <w:pPr>
        <w:widowControl w:val="0"/>
        <w:numPr>
          <w:ilvl w:val="1"/>
          <w:numId w:val="3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  <w:sz w:val="21"/>
          <w:szCs w:val="21"/>
        </w:rPr>
        <w:t>Docker exec -it &lt;container_name&gt; /bin/bash -&gt; to go inside container (Diff between the docker attach and docker exec is that with docker exec a new process gets created where as docker attach does not create a new process rather it just goes into the main process)</w:t>
      </w:r>
    </w:p>
    <w:p w:rsidR="00E547C7" w:rsidRDefault="00E547C7" w:rsidP="00E547C7">
      <w:pPr>
        <w:widowControl w:val="0"/>
        <w:numPr>
          <w:ilvl w:val="1"/>
          <w:numId w:val="3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  <w:sz w:val="21"/>
          <w:szCs w:val="21"/>
        </w:rPr>
        <w:t>Docker run -itd -&gt; d stands for daemon and it will not go inside the container</w:t>
      </w:r>
    </w:p>
    <w:p w:rsidR="00E547C7" w:rsidRDefault="00E547C7" w:rsidP="00E547C7">
      <w:pPr>
        <w:widowControl w:val="0"/>
        <w:numPr>
          <w:ilvl w:val="1"/>
          <w:numId w:val="3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  <w:sz w:val="21"/>
          <w:szCs w:val="21"/>
        </w:rPr>
        <w:t>Docker expose and publish (-p) difference is that expose is used for inter container communication whereas P stands for port or publish, port or publish command has higher precedence than expose as -p will overwrite the expose command, if you use -p then it will implicitly have an expose.</w:t>
      </w:r>
    </w:p>
    <w:p w:rsidR="00E547C7" w:rsidRDefault="00E547C7" w:rsidP="00E547C7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docker run -itd --name &lt;container_name&gt; -p 8080:8080 jenkins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Example-&gt;</w:t>
      </w:r>
    </w:p>
    <w:p w:rsidR="00E547C7" w:rsidRDefault="00E547C7" w:rsidP="00E547C7">
      <w:pPr>
        <w:widowControl w:val="0"/>
        <w:numPr>
          <w:ilvl w:val="1"/>
          <w:numId w:val="3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  <w:sz w:val="21"/>
          <w:szCs w:val="21"/>
        </w:rPr>
        <w:t>docker run -itd --name techserver -p 8080:8080 jenkins </w:t>
      </w:r>
    </w:p>
    <w:p w:rsidR="00E547C7" w:rsidRPr="00E547C7" w:rsidRDefault="00E547C7" w:rsidP="00E547C7">
      <w:pPr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 xml:space="preserve">To login to your account via terminal </w:t>
      </w:r>
      <w:r>
        <w:rPr>
          <w:rFonts w:ascii="Menlo-Regular" w:hAnsi="Menlo-Regular" w:cs="Menlo-Regular"/>
        </w:rPr>
        <w:t>docker login -u sanchit007</w:t>
      </w:r>
      <w:r>
        <w:rPr>
          <w:rFonts w:ascii="MS Gothic" w:eastAsia="MS Gothic" w:hAnsi="MS Gothic" w:cs="MS Gothic" w:hint="eastAsia"/>
          <w:sz w:val="29"/>
          <w:szCs w:val="29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</w:p>
    <w:p w:rsidR="00E547C7" w:rsidRDefault="00E547C7" w:rsidP="00E547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MS Gothic" w:eastAsia="MS Gothic" w:hAnsi="MS Gothic" w:cs="MS Gothic"/>
          <w:sz w:val="21"/>
          <w:szCs w:val="21"/>
        </w:rPr>
      </w:pPr>
    </w:p>
    <w:p w:rsidR="00E547C7" w:rsidRDefault="00E547C7" w:rsidP="00E547C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9"/>
          <w:szCs w:val="29"/>
        </w:rPr>
      </w:pPr>
      <w:r>
        <w:rPr>
          <w:rFonts w:ascii="Menlo-Regular" w:hAnsi="Menlo-Regular" w:cs="Menlo-Regular"/>
          <w:sz w:val="21"/>
          <w:szCs w:val="21"/>
        </w:rPr>
        <w:t>For docker push command refer the below url: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r>
        <w:rPr>
          <w:rFonts w:ascii="Menlo-Regular" w:hAnsi="Menlo-Regular" w:cs="Menlo-Regular"/>
          <w:sz w:val="21"/>
          <w:szCs w:val="21"/>
        </w:rPr>
        <w:t> </w:t>
      </w:r>
      <w:r>
        <w:rPr>
          <w:rFonts w:ascii="MS Gothic" w:eastAsia="MS Gothic" w:hAnsi="MS Gothic" w:cs="MS Gothic" w:hint="eastAsia"/>
          <w:sz w:val="21"/>
          <w:szCs w:val="21"/>
        </w:rPr>
        <w:t> </w:t>
      </w:r>
      <w:hyperlink r:id="rId5" w:history="1">
        <w:r>
          <w:rPr>
            <w:rFonts w:ascii="Times-Roman" w:hAnsi="Times-Roman" w:cs="Times-Roman"/>
            <w:color w:val="0000E9"/>
            <w:sz w:val="29"/>
            <w:szCs w:val="29"/>
            <w:u w:val="single" w:color="0000E9"/>
          </w:rPr>
          <w:t>https://stackoverflow.com/questions/41984399/denied-requested-access-to-the-resource-is-denied-docker</w:t>
        </w:r>
      </w:hyperlink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  <w:r>
        <w:rPr>
          <w:rFonts w:ascii="MS Mincho" w:eastAsia="MS Mincho" w:hAnsi="MS Mincho" w:cs="MS Mincho" w:hint="eastAsia"/>
          <w:sz w:val="29"/>
          <w:szCs w:val="29"/>
        </w:rPr>
        <w:t> </w:t>
      </w:r>
      <w:r>
        <w:rPr>
          <w:rFonts w:ascii="Times-Roman" w:hAnsi="Times-Roman" w:cs="Times-Roman"/>
          <w:sz w:val="29"/>
          <w:szCs w:val="29"/>
        </w:rPr>
        <w:t> </w:t>
      </w:r>
    </w:p>
    <w:sectPr w:rsidR="00E547C7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B72B06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5FF0030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0000076E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00000836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000008FE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00000962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000009C6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00000A2A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00000A8E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00000B56">
      <w:start w:val="1"/>
      <w:numFmt w:val="decimal"/>
      <w:lvlText w:val="%2"/>
      <w:lvlJc w:val="left"/>
      <w:pPr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>
    <w:nsid w:val="29927E5D"/>
    <w:multiLevelType w:val="hybridMultilevel"/>
    <w:tmpl w:val="2D5EB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4E137EB"/>
    <w:multiLevelType w:val="hybridMultilevel"/>
    <w:tmpl w:val="1FD8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238B2"/>
    <w:multiLevelType w:val="hybridMultilevel"/>
    <w:tmpl w:val="7A74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92F52"/>
    <w:multiLevelType w:val="hybridMultilevel"/>
    <w:tmpl w:val="3F64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3"/>
  </w:num>
  <w:num w:numId="34">
    <w:abstractNumId w:val="32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547C7"/>
    <w:rsid w:val="004D6449"/>
    <w:rsid w:val="00D534A9"/>
    <w:rsid w:val="00E547C7"/>
    <w:rsid w:val="00E9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1984399/denied-requested-access-to-the-resource-is-denied-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Kunj Bihari Choubey</dc:creator>
  <cp:lastModifiedBy>Kunj Bihari Choubey</cp:lastModifiedBy>
  <cp:revision>2</cp:revision>
  <dcterms:created xsi:type="dcterms:W3CDTF">2024-01-03T06:38:00Z</dcterms:created>
  <dcterms:modified xsi:type="dcterms:W3CDTF">2024-01-03T06:38:00Z</dcterms:modified>
</cp:coreProperties>
</file>